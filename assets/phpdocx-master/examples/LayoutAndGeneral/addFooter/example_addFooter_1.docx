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default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3595df0570c2aa0a" o:bwmode="white" o:targetscreensize="800,600">
      <v:fill r:id="rId42255df0570c2aa07" o:title="tit_38505df0570c2aa0c" recolor="t" type="frame"/>
    </v:background>
  </w:background>
  <w:body>
    <w:p>
      <w:pPr>
        <w:rPr/>
      </w:pPr>
      <w:r>
        <w:rPr/>
        <w:t xml:space="preserve">This document has a footer with just one image.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default" r:id="rId35985df0570c2a0c2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drawing>
        <wp:inline distT="0" distB="0" distL="0" distR="0">
          <wp:extent cx="679704" cy="554736"/>
          <wp:effectExtent l="0" t="0" r="0" b="0"/>
          <wp:docPr id="751067357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85794701" cstate="print"/>
                  <a:stretch>
                    <a:fillRect/>
                  </a:stretch>
                </pic:blipFill>
                <pic:spPr>
                  <a:xfrm>
                    <a:off x="0" y="0"/>
                    <a:ext cx="679704" cy="554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594477">
    <w:multiLevelType w:val="hybridMultilevel"/>
    <w:lvl w:ilvl="0" w:tplc="51569155">
      <w:start w:val="1"/>
      <w:numFmt w:val="decimal"/>
      <w:lvlText w:val="%1."/>
      <w:lvlJc w:val="left"/>
      <w:pPr>
        <w:ind w:left="720" w:hanging="360"/>
      </w:pPr>
    </w:lvl>
    <w:lvl w:ilvl="1" w:tplc="51569155" w:tentative="1">
      <w:start w:val="1"/>
      <w:numFmt w:val="lowerLetter"/>
      <w:lvlText w:val="%2."/>
      <w:lvlJc w:val="left"/>
      <w:pPr>
        <w:ind w:left="1440" w:hanging="360"/>
      </w:pPr>
    </w:lvl>
    <w:lvl w:ilvl="2" w:tplc="51569155" w:tentative="1">
      <w:start w:val="1"/>
      <w:numFmt w:val="lowerRoman"/>
      <w:lvlText w:val="%3."/>
      <w:lvlJc w:val="right"/>
      <w:pPr>
        <w:ind w:left="2160" w:hanging="180"/>
      </w:pPr>
    </w:lvl>
    <w:lvl w:ilvl="3" w:tplc="51569155" w:tentative="1">
      <w:start w:val="1"/>
      <w:numFmt w:val="decimal"/>
      <w:lvlText w:val="%4."/>
      <w:lvlJc w:val="left"/>
      <w:pPr>
        <w:ind w:left="2880" w:hanging="360"/>
      </w:pPr>
    </w:lvl>
    <w:lvl w:ilvl="4" w:tplc="51569155" w:tentative="1">
      <w:start w:val="1"/>
      <w:numFmt w:val="lowerLetter"/>
      <w:lvlText w:val="%5."/>
      <w:lvlJc w:val="left"/>
      <w:pPr>
        <w:ind w:left="3600" w:hanging="360"/>
      </w:pPr>
    </w:lvl>
    <w:lvl w:ilvl="5" w:tplc="51569155" w:tentative="1">
      <w:start w:val="1"/>
      <w:numFmt w:val="lowerRoman"/>
      <w:lvlText w:val="%6."/>
      <w:lvlJc w:val="right"/>
      <w:pPr>
        <w:ind w:left="4320" w:hanging="180"/>
      </w:pPr>
    </w:lvl>
    <w:lvl w:ilvl="6" w:tplc="51569155" w:tentative="1">
      <w:start w:val="1"/>
      <w:numFmt w:val="decimal"/>
      <w:lvlText w:val="%7."/>
      <w:lvlJc w:val="left"/>
      <w:pPr>
        <w:ind w:left="5040" w:hanging="360"/>
      </w:pPr>
    </w:lvl>
    <w:lvl w:ilvl="7" w:tplc="51569155" w:tentative="1">
      <w:start w:val="1"/>
      <w:numFmt w:val="lowerLetter"/>
      <w:lvlText w:val="%8."/>
      <w:lvlJc w:val="left"/>
      <w:pPr>
        <w:ind w:left="5760" w:hanging="360"/>
      </w:pPr>
    </w:lvl>
    <w:lvl w:ilvl="8" w:tplc="5156915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94476">
    <w:multiLevelType w:val="hybridMultilevel"/>
    <w:lvl w:ilvl="0" w:tplc="382968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594476">
    <w:abstractNumId w:val="52594476"/>
  </w:num>
  <w:num w:numId="52594477">
    <w:abstractNumId w:val="5259447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Footer.xml.rels><?xml version="1.0" encoding="UTF-8" standalone="yes" ?><Relationships xmlns="http://schemas.openxmlformats.org/package/2006/relationships"><Relationship Id="rId85794701" Type="http://schemas.openxmlformats.org/officeDocument/2006/relationships/image" Target="media/imgrId85794701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5985df0570c2a0c2" Type="http://schemas.openxmlformats.org/officeDocument/2006/relationships/footer" Target="defaultFooter.xml"/><Relationship Id="rId42255df0570c2aa07" Type="http://schemas.openxmlformats.org/officeDocument/2006/relationships/image" Target="media/img42255df0570c2aa07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